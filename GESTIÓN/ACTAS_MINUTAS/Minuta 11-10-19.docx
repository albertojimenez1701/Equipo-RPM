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2EC99BF9" w:rsidR="005F2C17" w:rsidRDefault="00783D84">
            <w:pPr>
              <w:jc w:val="center"/>
            </w:pPr>
            <w:r>
              <w:rPr>
                <w:rFonts w:ascii="Arial" w:hAnsi="Arial" w:cs="Arial"/>
                <w:b/>
              </w:rPr>
              <w:t>Equipo RPM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5288EEE3" w:rsidR="005F2C17" w:rsidRDefault="00783D84" w:rsidP="00EB4014">
            <w:pPr>
              <w:jc w:val="center"/>
            </w:pPr>
            <w:r>
              <w:rPr>
                <w:rFonts w:ascii="Arial" w:hAnsi="Arial" w:cs="Arial"/>
                <w:b/>
              </w:rPr>
              <w:t>Gestor de reserva de salas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551"/>
        <w:gridCol w:w="4961"/>
      </w:tblGrid>
      <w:tr w:rsidR="005F2C17" w14:paraId="4DD86B32" w14:textId="77777777" w:rsidTr="007235EB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40F2CE59" w:rsidR="005F2C17" w:rsidRDefault="00836AF1" w:rsidP="004725B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DB315B">
              <w:rPr>
                <w:rFonts w:ascii="Arial" w:hAnsi="Arial" w:cs="Arial"/>
                <w:sz w:val="20"/>
                <w:szCs w:val="20"/>
              </w:rPr>
              <w:t>-10</w:t>
            </w:r>
            <w:r w:rsidR="00486818">
              <w:rPr>
                <w:rFonts w:ascii="Arial" w:hAnsi="Arial" w:cs="Arial"/>
                <w:sz w:val="20"/>
                <w:szCs w:val="20"/>
              </w:rPr>
              <w:t>-2019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2D014DD0" w:rsidR="005F2C17" w:rsidRDefault="005F2C17">
            <w:pPr>
              <w:jc w:val="center"/>
            </w:pPr>
          </w:p>
        </w:tc>
        <w:tc>
          <w:tcPr>
            <w:tcW w:w="4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BD6806" w14:textId="5032FFC9" w:rsidR="005F2C17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Al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erto 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Jiménez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Fuentes </w:t>
            </w:r>
            <w:r w:rsidR="005F2C1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(</w:t>
            </w:r>
            <w:proofErr w:type="gramEnd"/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Líder)</w:t>
            </w:r>
          </w:p>
          <w:p w14:paraId="364C6015" w14:textId="39ECD856" w:rsidR="005F2C17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Roberto 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Sánchez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Belmar (Desarrollador)</w:t>
            </w:r>
          </w:p>
          <w:p w14:paraId="2D17F6B7" w14:textId="77777777" w:rsidR="005F2C17" w:rsidRPr="00486818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Diego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Bilz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Benedetti</w:t>
            </w:r>
            <w:r w:rsidR="00307C24">
              <w:rPr>
                <w:rFonts w:ascii="Arial" w:hAnsi="Arial" w:cs="Arial"/>
                <w:sz w:val="20"/>
                <w:szCs w:val="20"/>
                <w:lang w:val="es-CL" w:eastAsia="es-CL"/>
              </w:rPr>
              <w:t>(Desarrollador)</w:t>
            </w:r>
          </w:p>
          <w:p w14:paraId="7A8E07DD" w14:textId="6465557D" w:rsidR="00486818" w:rsidRPr="00486818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Marcelo 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Hernández</w:t>
            </w: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Abarzua (Desarrollado</w:t>
            </w:r>
            <w:r w:rsidR="00783D84">
              <w:rPr>
                <w:rFonts w:ascii="Arial" w:hAnsi="Arial" w:cs="Arial"/>
                <w:sz w:val="20"/>
                <w:szCs w:val="20"/>
                <w:lang w:val="es-CL" w:eastAsia="es-CL"/>
              </w:rPr>
              <w:t>r)</w:t>
            </w:r>
          </w:p>
          <w:p w14:paraId="22458BB6" w14:textId="77777777" w:rsidR="00486818" w:rsidRPr="00486818" w:rsidRDefault="00486818">
            <w:pPr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Pablo Torres Salinas (Desarrollador)</w:t>
            </w:r>
          </w:p>
          <w:p w14:paraId="2B0EDE6C" w14:textId="59F45C21" w:rsidR="001D21D2" w:rsidRDefault="001D21D2">
            <w:pPr>
              <w:numPr>
                <w:ilvl w:val="0"/>
                <w:numId w:val="2"/>
              </w:numPr>
            </w:pPr>
            <w:r>
              <w:t>Luis Moyano Cruces (Desarrollador)</w:t>
            </w:r>
          </w:p>
        </w:tc>
      </w:tr>
      <w:tr w:rsidR="005F2C17" w14:paraId="775FE8BE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5B9F71F8" w:rsidR="005F2C17" w:rsidRDefault="00486818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17:00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C475C8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3BCE32D6" w:rsidR="005F2C17" w:rsidRDefault="00486818" w:rsidP="0010600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18:30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4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05743E0B" w:rsidR="0010600F" w:rsidRDefault="00836AF1" w:rsidP="00486818">
            <w:pPr>
              <w:numPr>
                <w:ilvl w:val="0"/>
                <w:numId w:val="4"/>
              </w:numPr>
              <w:tabs>
                <w:tab w:val="left" w:pos="108"/>
              </w:tabs>
              <w:ind w:left="108" w:hanging="284"/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Establecer metodologías y hacer tarea encargada por el profesor 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08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9C5E5A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 w:rsidTr="009C5E5A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B9BC0" w14:textId="3A23BB78" w:rsidR="006B5EC0" w:rsidRDefault="00836AF1" w:rsidP="00836AF1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de </w:t>
            </w:r>
            <w:r w:rsidR="00F856BA">
              <w:rPr>
                <w:rFonts w:ascii="Arial" w:hAnsi="Arial" w:cs="Arial"/>
                <w:sz w:val="20"/>
                <w:szCs w:val="20"/>
              </w:rPr>
              <w:t>metodología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E77BC58" w14:textId="77777777" w:rsidR="00836AF1" w:rsidRDefault="00F856BA" w:rsidP="00836AF1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Establecimiento de variables a tomar en cuenta en el proyecto</w:t>
            </w:r>
          </w:p>
          <w:p w14:paraId="52C523B0" w14:textId="77ED2F2E" w:rsidR="00F856BA" w:rsidRPr="00472C18" w:rsidRDefault="00F856BA" w:rsidP="00836AF1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Análisis de posibles requerimientos 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A4F6907" w:rsidR="005F2C17" w:rsidRPr="00331911" w:rsidRDefault="00486818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determinó que la próxima reunión </w:t>
            </w:r>
            <w:r w:rsidR="00DB315B">
              <w:rPr>
                <w:rFonts w:ascii="Arial" w:hAnsi="Arial" w:cs="Arial"/>
                <w:sz w:val="20"/>
                <w:szCs w:val="20"/>
              </w:rPr>
              <w:t>se analizarán los avances y se editarán en caso de ser necesario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4C58A45B" w:rsidR="00CF4609" w:rsidRPr="00CF4609" w:rsidRDefault="00DB315B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habló con los en cargados de reservar sala de la biblioteca y se recopilo información necesaria en términos de cuál es el proceso del sistema actual y cuáles son sus falencias 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77777777" w:rsidR="006B5EC0" w:rsidRPr="00CF4609" w:rsidRDefault="006B5EC0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7235EB"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CF4609" w14:paraId="29C0B3DD" w14:textId="77777777" w:rsidTr="006B5EC0"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7CF3D754" w:rsidR="00CF4609" w:rsidRPr="00CF4609" w:rsidRDefault="00F856BA" w:rsidP="00F856BA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asignó ninguna tarea en esta reunión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2C2B1515" w:rsidR="00F856BA" w:rsidRDefault="00F856BA" w:rsidP="00CF4609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044AEE33" w:rsidR="00F856BA" w:rsidRDefault="00F856BA" w:rsidP="00CF4609">
            <w:pPr>
              <w:jc w:val="both"/>
            </w:pPr>
          </w:p>
        </w:tc>
      </w:tr>
      <w:tr w:rsidR="00603299" w14:paraId="61C54908" w14:textId="77777777" w:rsidTr="006B5EC0"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02DDFD48" w:rsidR="00603299" w:rsidRPr="00CF4609" w:rsidRDefault="00603299" w:rsidP="00F856BA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5675DD28" w:rsidR="00603299" w:rsidRDefault="00603299" w:rsidP="00603299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9BD919B" w:rsidR="00603299" w:rsidRDefault="00603299" w:rsidP="00603299">
            <w:pPr>
              <w:jc w:val="both"/>
            </w:pPr>
          </w:p>
        </w:tc>
      </w:tr>
    </w:tbl>
    <w:p w14:paraId="79DADEB9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1561"/>
        <w:gridCol w:w="7255"/>
      </w:tblGrid>
      <w:tr w:rsidR="005F2C17" w14:paraId="5954B529" w14:textId="77777777" w:rsidTr="00AD27C8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5F2C17" w14:paraId="3F041ABC" w14:textId="77777777" w:rsidTr="00AD27C8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5F45B04F" w:rsidR="005F2C17" w:rsidRDefault="00F856BA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="00AD27C8">
              <w:rPr>
                <w:rFonts w:ascii="Arial" w:hAnsi="Arial" w:cs="Arial"/>
                <w:bCs/>
                <w:sz w:val="20"/>
                <w:szCs w:val="20"/>
              </w:rPr>
              <w:t>-10-2019</w:t>
            </w:r>
          </w:p>
        </w:tc>
        <w:tc>
          <w:tcPr>
            <w:tcW w:w="7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5F2C17" w:rsidRDefault="005F2C17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3E90F731" w:rsidR="005F2C17" w:rsidRDefault="00F856BA">
            <w:pPr>
              <w:pStyle w:val="Piedepgina"/>
              <w:numPr>
                <w:ilvl w:val="0"/>
                <w:numId w:val="5"/>
              </w:numPr>
            </w:pPr>
            <w:proofErr w:type="spellStart"/>
            <w:r>
              <w:t>Definicion</w:t>
            </w:r>
            <w:proofErr w:type="spellEnd"/>
            <w:r>
              <w:t xml:space="preserve"> de tareas y primeros objetivos </w:t>
            </w:r>
            <w:bookmarkStart w:id="0" w:name="_GoBack"/>
            <w:bookmarkEnd w:id="0"/>
            <w:r w:rsidR="003F3121">
              <w:t xml:space="preserve"> </w:t>
            </w:r>
          </w:p>
        </w:tc>
      </w:tr>
      <w:tr w:rsidR="005F2C17" w14:paraId="791A04A6" w14:textId="77777777" w:rsidTr="00AD27C8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45B889AD" w:rsidR="005F2C17" w:rsidRDefault="00AD27C8">
            <w:pPr>
              <w:pStyle w:val="Piedepgina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  <w:r w:rsidR="005F2C1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bCs/>
                <w:sz w:val="20"/>
                <w:szCs w:val="20"/>
              </w:rPr>
              <w:t>hrs</w:t>
            </w:r>
            <w:proofErr w:type="spellEnd"/>
            <w:r w:rsidR="001A444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7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AD27C8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33610289" w:rsidR="005F2C17" w:rsidRDefault="00AD27C8">
            <w:pPr>
              <w:pStyle w:val="Piedepgina"/>
              <w:jc w:val="center"/>
            </w:pPr>
            <w:r>
              <w:t xml:space="preserve">Universidad del </w:t>
            </w:r>
            <w:proofErr w:type="spellStart"/>
            <w:r>
              <w:t>Bio</w:t>
            </w:r>
            <w:proofErr w:type="spellEnd"/>
            <w:r>
              <w:t xml:space="preserve"> </w:t>
            </w:r>
            <w:proofErr w:type="spellStart"/>
            <w:r>
              <w:t>Bio</w:t>
            </w:r>
            <w:proofErr w:type="spellEnd"/>
          </w:p>
        </w:tc>
        <w:tc>
          <w:tcPr>
            <w:tcW w:w="7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AE1E8" w14:textId="77777777" w:rsidR="00ED0E48" w:rsidRDefault="00ED0E48">
      <w:r>
        <w:separator/>
      </w:r>
    </w:p>
  </w:endnote>
  <w:endnote w:type="continuationSeparator" w:id="0">
    <w:p w14:paraId="13E6E848" w14:textId="77777777" w:rsidR="00ED0E48" w:rsidRDefault="00ED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691BB" w14:textId="77777777" w:rsidR="00ED0E48" w:rsidRDefault="00ED0E48">
      <w:r>
        <w:separator/>
      </w:r>
    </w:p>
  </w:footnote>
  <w:footnote w:type="continuationSeparator" w:id="0">
    <w:p w14:paraId="6CAFCC80" w14:textId="77777777" w:rsidR="00ED0E48" w:rsidRDefault="00ED0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73605087" w:rsidR="002271EB" w:rsidRDefault="00AD27C8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0E4518DB" wp14:editId="119745E0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2D8F6031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F856BA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F856BA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470F"/>
    <w:rsid w:val="00134F01"/>
    <w:rsid w:val="00140803"/>
    <w:rsid w:val="001744A7"/>
    <w:rsid w:val="001A4448"/>
    <w:rsid w:val="001D21D2"/>
    <w:rsid w:val="001D2B2F"/>
    <w:rsid w:val="001D6FDC"/>
    <w:rsid w:val="002271EB"/>
    <w:rsid w:val="0024524D"/>
    <w:rsid w:val="00261EFD"/>
    <w:rsid w:val="00262A1F"/>
    <w:rsid w:val="00263D15"/>
    <w:rsid w:val="0028312E"/>
    <w:rsid w:val="00294047"/>
    <w:rsid w:val="002940C6"/>
    <w:rsid w:val="002D433A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3F3121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86818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83D84"/>
    <w:rsid w:val="007C3474"/>
    <w:rsid w:val="007C7251"/>
    <w:rsid w:val="007D204F"/>
    <w:rsid w:val="008019DF"/>
    <w:rsid w:val="00815B44"/>
    <w:rsid w:val="00821800"/>
    <w:rsid w:val="00827FDE"/>
    <w:rsid w:val="00836AF1"/>
    <w:rsid w:val="008370AC"/>
    <w:rsid w:val="0084736D"/>
    <w:rsid w:val="008527A3"/>
    <w:rsid w:val="00905BE6"/>
    <w:rsid w:val="00935C6E"/>
    <w:rsid w:val="00937A0F"/>
    <w:rsid w:val="00947104"/>
    <w:rsid w:val="00954D59"/>
    <w:rsid w:val="00956121"/>
    <w:rsid w:val="009724E0"/>
    <w:rsid w:val="009B2C9E"/>
    <w:rsid w:val="009C5E5A"/>
    <w:rsid w:val="009E76DC"/>
    <w:rsid w:val="00A10DED"/>
    <w:rsid w:val="00A1745E"/>
    <w:rsid w:val="00A42400"/>
    <w:rsid w:val="00A45572"/>
    <w:rsid w:val="00A4663A"/>
    <w:rsid w:val="00A52B76"/>
    <w:rsid w:val="00AD27C8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E569D"/>
    <w:rsid w:val="00CF4609"/>
    <w:rsid w:val="00CF6005"/>
    <w:rsid w:val="00D12EF7"/>
    <w:rsid w:val="00D618EB"/>
    <w:rsid w:val="00D81110"/>
    <w:rsid w:val="00DB2782"/>
    <w:rsid w:val="00DB315B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ED0E48"/>
    <w:rsid w:val="00F6302A"/>
    <w:rsid w:val="00F776DE"/>
    <w:rsid w:val="00F82B7C"/>
    <w:rsid w:val="00F856BA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Roberto Sanchez</cp:lastModifiedBy>
  <cp:revision>5</cp:revision>
  <cp:lastPrinted>2017-12-18T18:26:00Z</cp:lastPrinted>
  <dcterms:created xsi:type="dcterms:W3CDTF">2019-10-05T03:30:00Z</dcterms:created>
  <dcterms:modified xsi:type="dcterms:W3CDTF">2019-10-05T03:52:00Z</dcterms:modified>
</cp:coreProperties>
</file>