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2EC99BF9" w:rsidR="005F2C17" w:rsidRDefault="00783D84">
            <w:pPr>
              <w:jc w:val="center"/>
            </w:pPr>
            <w:r>
              <w:rPr>
                <w:rFonts w:ascii="Arial" w:hAnsi="Arial" w:cs="Arial"/>
                <w:b/>
              </w:rPr>
              <w:t>Equipo RPM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5288EEE3" w:rsidR="005F2C17" w:rsidRDefault="00783D84" w:rsidP="00EB4014">
            <w:pPr>
              <w:jc w:val="center"/>
            </w:pPr>
            <w:r>
              <w:rPr>
                <w:rFonts w:ascii="Arial" w:hAnsi="Arial" w:cs="Arial"/>
                <w:b/>
              </w:rPr>
              <w:t>Gestor de reserva de salas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551"/>
        <w:gridCol w:w="4961"/>
      </w:tblGrid>
      <w:tr w:rsidR="005F2C17" w14:paraId="4DD86B32" w14:textId="77777777" w:rsidTr="007235EB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5F2C17" w:rsidRDefault="005F2C17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3D2FA628" w:rsidR="005F2C17" w:rsidRDefault="00486818" w:rsidP="004725B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25-09-2019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5F2C17" w:rsidRDefault="005F2C17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C475C8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2D014DD0" w:rsidR="005F2C17" w:rsidRDefault="005F2C17">
            <w:pPr>
              <w:jc w:val="center"/>
            </w:pPr>
          </w:p>
        </w:tc>
        <w:tc>
          <w:tcPr>
            <w:tcW w:w="4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DBD6806" w14:textId="5032FFC9" w:rsidR="005F2C17" w:rsidRDefault="00486818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Al</w:t>
            </w:r>
            <w:r w:rsidR="00783D84">
              <w:rPr>
                <w:rFonts w:ascii="Arial" w:hAnsi="Arial" w:cs="Arial"/>
                <w:sz w:val="20"/>
                <w:szCs w:val="20"/>
                <w:lang w:val="es-CL" w:eastAsia="es-CL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erto </w:t>
            </w:r>
            <w:r w:rsidR="00783D84">
              <w:rPr>
                <w:rFonts w:ascii="Arial" w:hAnsi="Arial" w:cs="Arial"/>
                <w:sz w:val="20"/>
                <w:szCs w:val="20"/>
                <w:lang w:val="es-CL" w:eastAsia="es-CL"/>
              </w:rPr>
              <w:t>Jiménez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Fuentes </w:t>
            </w:r>
            <w:r w:rsidR="005F2C1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(</w:t>
            </w:r>
            <w:r w:rsidR="00307C24">
              <w:rPr>
                <w:rFonts w:ascii="Arial" w:hAnsi="Arial" w:cs="Arial"/>
                <w:sz w:val="20"/>
                <w:szCs w:val="20"/>
                <w:lang w:val="es-CL" w:eastAsia="es-CL"/>
              </w:rPr>
              <w:t>Líder)</w:t>
            </w:r>
          </w:p>
          <w:p w14:paraId="364C6015" w14:textId="39ECD856" w:rsidR="005F2C17" w:rsidRDefault="00486818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Roberto </w:t>
            </w:r>
            <w:r w:rsidR="00783D84">
              <w:rPr>
                <w:rFonts w:ascii="Arial" w:hAnsi="Arial" w:cs="Arial"/>
                <w:sz w:val="20"/>
                <w:szCs w:val="20"/>
                <w:lang w:val="es-CL" w:eastAsia="es-CL"/>
              </w:rPr>
              <w:t>Sánchez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Belmar (Desarrollador)</w:t>
            </w:r>
          </w:p>
          <w:p w14:paraId="2D17F6B7" w14:textId="77777777" w:rsidR="005F2C17" w:rsidRPr="00486818" w:rsidRDefault="00486818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Diego Bilz Benedetti</w:t>
            </w:r>
            <w:r w:rsidR="00307C24">
              <w:rPr>
                <w:rFonts w:ascii="Arial" w:hAnsi="Arial" w:cs="Arial"/>
                <w:sz w:val="20"/>
                <w:szCs w:val="20"/>
                <w:lang w:val="es-CL" w:eastAsia="es-CL"/>
              </w:rPr>
              <w:t>(Desarrollador)</w:t>
            </w:r>
          </w:p>
          <w:p w14:paraId="7A8E07DD" w14:textId="6465557D" w:rsidR="00486818" w:rsidRPr="00486818" w:rsidRDefault="00486818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Marcelo </w:t>
            </w:r>
            <w:r w:rsidR="00783D84">
              <w:rPr>
                <w:rFonts w:ascii="Arial" w:hAnsi="Arial" w:cs="Arial"/>
                <w:sz w:val="20"/>
                <w:szCs w:val="20"/>
                <w:lang w:val="es-CL" w:eastAsia="es-CL"/>
              </w:rPr>
              <w:t>Hernández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Abarzua (Desarrollado</w:t>
            </w:r>
            <w:r w:rsidR="00783D84">
              <w:rPr>
                <w:rFonts w:ascii="Arial" w:hAnsi="Arial" w:cs="Arial"/>
                <w:sz w:val="20"/>
                <w:szCs w:val="20"/>
                <w:lang w:val="es-CL" w:eastAsia="es-CL"/>
              </w:rPr>
              <w:t>r)</w:t>
            </w:r>
          </w:p>
          <w:p w14:paraId="22458BB6" w14:textId="77777777" w:rsidR="00486818" w:rsidRPr="00486818" w:rsidRDefault="00486818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Pablo Torres Salinas (Desarrollador)</w:t>
            </w:r>
          </w:p>
          <w:p w14:paraId="012811E6" w14:textId="77777777" w:rsidR="00486818" w:rsidRDefault="001D21D2">
            <w:pPr>
              <w:numPr>
                <w:ilvl w:val="0"/>
                <w:numId w:val="2"/>
              </w:numPr>
            </w:pPr>
            <w:r>
              <w:t>Linda Arriagada Romero (Desarrollador)</w:t>
            </w:r>
          </w:p>
          <w:p w14:paraId="2B0EDE6C" w14:textId="59F45C21" w:rsidR="001D21D2" w:rsidRDefault="001D21D2">
            <w:pPr>
              <w:numPr>
                <w:ilvl w:val="0"/>
                <w:numId w:val="2"/>
              </w:numPr>
            </w:pPr>
            <w:r>
              <w:t>Luis Moyano Cruces (Desarrollador</w:t>
            </w:r>
            <w:bookmarkStart w:id="0" w:name="_GoBack"/>
            <w:bookmarkEnd w:id="0"/>
            <w:r>
              <w:t>)</w:t>
            </w:r>
          </w:p>
        </w:tc>
      </w:tr>
      <w:tr w:rsidR="005F2C17" w14:paraId="775FE8BE" w14:textId="77777777" w:rsidTr="00C475C8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5F2C17" w:rsidRDefault="005F2C17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5B9F71F8" w:rsidR="005F2C17" w:rsidRDefault="00486818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17:00</w:t>
            </w:r>
            <w:r w:rsidR="006B5E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hrs </w:t>
            </w:r>
          </w:p>
        </w:tc>
        <w:tc>
          <w:tcPr>
            <w:tcW w:w="49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2C17" w14:paraId="21A5FA4D" w14:textId="77777777" w:rsidTr="00C475C8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5F2C17" w:rsidRDefault="00695935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Hora </w:t>
            </w:r>
            <w:r w:rsidR="00C475C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5F2C17">
              <w:rPr>
                <w:rFonts w:ascii="Arial" w:hAnsi="Arial" w:cs="Arial"/>
                <w:b/>
                <w:bCs/>
                <w:sz w:val="20"/>
                <w:szCs w:val="20"/>
              </w:rPr>
              <w:t>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3BCE32D6" w:rsidR="005F2C17" w:rsidRDefault="00486818" w:rsidP="0010600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18:30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 hrs</w:t>
            </w:r>
          </w:p>
        </w:tc>
        <w:tc>
          <w:tcPr>
            <w:tcW w:w="49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65D3191E" w:rsidR="0010600F" w:rsidRDefault="00486818" w:rsidP="00486818">
            <w:pPr>
              <w:numPr>
                <w:ilvl w:val="0"/>
                <w:numId w:val="4"/>
              </w:numPr>
              <w:tabs>
                <w:tab w:val="left" w:pos="108"/>
              </w:tabs>
              <w:ind w:left="108" w:hanging="284"/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Definición de objetivos a investigar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0F62D" w14:textId="737C2555" w:rsidR="00676E06" w:rsidRDefault="00486818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Actualización de trello</w:t>
            </w:r>
          </w:p>
          <w:p w14:paraId="778E97F1" w14:textId="32D4D1A8" w:rsidR="006B5EC0" w:rsidRDefault="00486818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Entrevista a biblioteca</w:t>
            </w:r>
          </w:p>
          <w:p w14:paraId="1112B4A5" w14:textId="4F74B742" w:rsidR="006B5EC0" w:rsidRDefault="00486818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Investigación de cantidad de salas y sus implementos que cuenta la universidad </w:t>
            </w:r>
          </w:p>
          <w:p w14:paraId="06F2B901" w14:textId="66EAAA60" w:rsidR="006B5EC0" w:rsidRDefault="00486818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Ambiente </w:t>
            </w:r>
          </w:p>
          <w:p w14:paraId="08079F52" w14:textId="5C3A1339" w:rsidR="006B5EC0" w:rsidRDefault="00486818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Alcance </w:t>
            </w:r>
          </w:p>
          <w:p w14:paraId="383D20B2" w14:textId="77777777" w:rsidR="006B5EC0" w:rsidRDefault="006B5EC0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2C523B0" w14:textId="2777C13E" w:rsidR="006B5EC0" w:rsidRPr="00472C18" w:rsidRDefault="006B5EC0" w:rsidP="006B5EC0">
            <w:p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8"/>
        <w:gridCol w:w="1800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0A1E2763" w:rsidR="005F2C17" w:rsidRPr="00331911" w:rsidRDefault="00486818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determinó que la próxima reunión se llegaría con información </w:t>
            </w:r>
            <w:r w:rsidR="00AD27C8">
              <w:rPr>
                <w:rFonts w:ascii="Arial" w:hAnsi="Arial" w:cs="Arial"/>
                <w:sz w:val="20"/>
                <w:szCs w:val="20"/>
              </w:rPr>
              <w:t xml:space="preserve">requerida hoy 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3F20DC0F" w:rsidR="00CF4609" w:rsidRPr="00CF4609" w:rsidRDefault="00AD27C8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Dentro de esta semana se </w:t>
            </w:r>
            <w:r w:rsidR="00783D84">
              <w:rPr>
                <w:rFonts w:ascii="Arial" w:hAnsi="Arial" w:cs="Arial"/>
              </w:rPr>
              <w:t>comunicará</w:t>
            </w:r>
            <w:r>
              <w:rPr>
                <w:rFonts w:ascii="Arial" w:hAnsi="Arial" w:cs="Arial"/>
              </w:rPr>
              <w:t xml:space="preserve"> con el cliente o el afectado en este proyecto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77777777" w:rsidR="006B5EC0" w:rsidRPr="00CF4609" w:rsidRDefault="006B5EC0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7235EB">
        <w:trPr>
          <w:gridAfter w:val="1"/>
          <w:wAfter w:w="141" w:type="dxa"/>
          <w:trHeight w:val="29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CF4609" w14:paraId="29C0B3DD" w14:textId="77777777" w:rsidTr="006B5EC0">
        <w:trPr>
          <w:gridAfter w:val="1"/>
          <w:wAfter w:w="141" w:type="dxa"/>
          <w:cantSplit/>
          <w:trHeight w:val="170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673423DB" w:rsidR="00CF4609" w:rsidRPr="00CF4609" w:rsidRDefault="00AD27C8" w:rsidP="00CF46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Entrevista a encargados de salas en biblioteca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6130D40D" w:rsidR="00CF4609" w:rsidRDefault="00AD27C8" w:rsidP="00CF4609">
            <w:pPr>
              <w:jc w:val="both"/>
            </w:pPr>
            <w:r>
              <w:t>Pablo y Roberto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61EC3570" w:rsidR="00CF4609" w:rsidRDefault="00AD27C8" w:rsidP="00CF4609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01-10-2019</w:t>
            </w:r>
          </w:p>
        </w:tc>
      </w:tr>
      <w:tr w:rsidR="00603299" w14:paraId="61C54908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24BAA7A4" w:rsidR="00603299" w:rsidRPr="00CF4609" w:rsidRDefault="00AD27C8" w:rsidP="0060329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Investigación del resto de la información tratada en la </w:t>
            </w:r>
            <w:r w:rsidR="00783D84">
              <w:rPr>
                <w:rFonts w:ascii="Arial" w:hAnsi="Arial" w:cs="Arial"/>
                <w:sz w:val="20"/>
                <w:szCs w:val="20"/>
              </w:rPr>
              <w:t>reunión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6C3815D8" w:rsidR="00603299" w:rsidRDefault="00AD27C8" w:rsidP="00603299">
            <w:pPr>
              <w:jc w:val="both"/>
            </w:pPr>
            <w:r>
              <w:t>Todo el equipo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3386A7F2" w:rsidR="00603299" w:rsidRDefault="00AD27C8" w:rsidP="00603299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01-10-2019</w:t>
            </w:r>
          </w:p>
        </w:tc>
      </w:tr>
      <w:tr w:rsidR="00603299" w14:paraId="0236B26B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44FFDF63" w:rsidR="00603299" w:rsidRDefault="00603299" w:rsidP="00603299">
            <w:pPr>
              <w:jc w:val="both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22D8C4D2" w:rsidR="00603299" w:rsidRDefault="00603299" w:rsidP="00603299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13783574" w:rsidR="00603299" w:rsidRDefault="00603299" w:rsidP="00603299">
            <w:pPr>
              <w:jc w:val="both"/>
            </w:pPr>
          </w:p>
        </w:tc>
      </w:tr>
      <w:tr w:rsidR="00603299" w14:paraId="01797318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603299" w:rsidRDefault="00603299" w:rsidP="00603299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603299" w:rsidRDefault="00603299" w:rsidP="00603299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0D1C306D" w:rsidR="00603299" w:rsidRDefault="00603299" w:rsidP="0060329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79DADEB9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9643" w:type="dxa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1561"/>
        <w:gridCol w:w="7255"/>
      </w:tblGrid>
      <w:tr w:rsidR="005F2C17" w14:paraId="5954B529" w14:textId="77777777" w:rsidTr="00AD27C8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5F2C17" w14:paraId="3F041ABC" w14:textId="77777777" w:rsidTr="00AD27C8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Fecha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3330769C" w:rsidR="005F2C17" w:rsidRDefault="00AD27C8">
            <w:pPr>
              <w:pStyle w:val="Piedepgina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01-10-2019</w:t>
            </w:r>
          </w:p>
        </w:tc>
        <w:tc>
          <w:tcPr>
            <w:tcW w:w="7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5F2C17" w:rsidRDefault="005F2C17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13D4F6F4" w:rsidR="005F2C17" w:rsidRDefault="00AD27C8">
            <w:pPr>
              <w:pStyle w:val="Piedepgina"/>
              <w:numPr>
                <w:ilvl w:val="0"/>
                <w:numId w:val="5"/>
              </w:numPr>
            </w:pPr>
            <w:r>
              <w:t xml:space="preserve">Ver el avance de las tareas asignadas y establecer nuevos objetivos </w:t>
            </w:r>
          </w:p>
        </w:tc>
      </w:tr>
      <w:tr w:rsidR="005F2C17" w14:paraId="791A04A6" w14:textId="77777777" w:rsidTr="00AD27C8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45B889AD" w:rsidR="005F2C17" w:rsidRDefault="00AD27C8">
            <w:pPr>
              <w:pStyle w:val="Piedepgina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  <w:r w:rsidR="005F2C17">
              <w:rPr>
                <w:rFonts w:ascii="Arial" w:hAnsi="Arial" w:cs="Arial"/>
                <w:bCs/>
                <w:sz w:val="20"/>
                <w:szCs w:val="20"/>
              </w:rPr>
              <w:t xml:space="preserve"> hrs</w:t>
            </w:r>
            <w:r w:rsidR="001A4448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7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 w:rsidTr="00AD27C8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33610289" w:rsidR="005F2C17" w:rsidRDefault="00AD27C8">
            <w:pPr>
              <w:pStyle w:val="Piedepgina"/>
              <w:jc w:val="center"/>
            </w:pPr>
            <w:r>
              <w:t>Universidad del Bio Bio</w:t>
            </w:r>
          </w:p>
        </w:tc>
        <w:tc>
          <w:tcPr>
            <w:tcW w:w="7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/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FDB9F" w14:textId="77777777" w:rsidR="00924C2E" w:rsidRDefault="00924C2E">
      <w:r>
        <w:separator/>
      </w:r>
    </w:p>
  </w:endnote>
  <w:endnote w:type="continuationSeparator" w:id="0">
    <w:p w14:paraId="36A29286" w14:textId="77777777" w:rsidR="00924C2E" w:rsidRDefault="00924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22299" w14:textId="77777777" w:rsidR="00924C2E" w:rsidRDefault="00924C2E">
      <w:r>
        <w:separator/>
      </w:r>
    </w:p>
  </w:footnote>
  <w:footnote w:type="continuationSeparator" w:id="0">
    <w:p w14:paraId="518F6166" w14:textId="77777777" w:rsidR="00924C2E" w:rsidRDefault="00924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73605087" w:rsidR="002271EB" w:rsidRDefault="00AD27C8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0E4518DB" wp14:editId="119745E0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523F38BC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4CF2B964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1D21D2">
            <w:rPr>
              <w:rStyle w:val="Nmerodepgina"/>
              <w:rFonts w:cs="Arial"/>
              <w:noProof/>
              <w:sz w:val="18"/>
            </w:rPr>
            <w:t>2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1D21D2">
            <w:rPr>
              <w:rStyle w:val="Nmerodepgina"/>
              <w:rFonts w:cs="Arial"/>
              <w:noProof/>
              <w:sz w:val="18"/>
            </w:rPr>
            <w:t>2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470F"/>
    <w:rsid w:val="00134F01"/>
    <w:rsid w:val="00140803"/>
    <w:rsid w:val="001744A7"/>
    <w:rsid w:val="001A4448"/>
    <w:rsid w:val="001D21D2"/>
    <w:rsid w:val="001D2B2F"/>
    <w:rsid w:val="001D6FDC"/>
    <w:rsid w:val="002271EB"/>
    <w:rsid w:val="0024524D"/>
    <w:rsid w:val="00261EFD"/>
    <w:rsid w:val="00262A1F"/>
    <w:rsid w:val="00263D15"/>
    <w:rsid w:val="0028312E"/>
    <w:rsid w:val="00294047"/>
    <w:rsid w:val="002940C6"/>
    <w:rsid w:val="002D433A"/>
    <w:rsid w:val="00307C24"/>
    <w:rsid w:val="00312E15"/>
    <w:rsid w:val="00315CB8"/>
    <w:rsid w:val="003164E1"/>
    <w:rsid w:val="00322F6A"/>
    <w:rsid w:val="00331911"/>
    <w:rsid w:val="003507DB"/>
    <w:rsid w:val="0036454A"/>
    <w:rsid w:val="003870A9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86818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83D84"/>
    <w:rsid w:val="007C3474"/>
    <w:rsid w:val="007C7251"/>
    <w:rsid w:val="007D204F"/>
    <w:rsid w:val="008019DF"/>
    <w:rsid w:val="00815B44"/>
    <w:rsid w:val="00821800"/>
    <w:rsid w:val="00827FDE"/>
    <w:rsid w:val="008370AC"/>
    <w:rsid w:val="0084736D"/>
    <w:rsid w:val="008527A3"/>
    <w:rsid w:val="00905BE6"/>
    <w:rsid w:val="00924C2E"/>
    <w:rsid w:val="00935C6E"/>
    <w:rsid w:val="00937A0F"/>
    <w:rsid w:val="00947104"/>
    <w:rsid w:val="00954D59"/>
    <w:rsid w:val="00956121"/>
    <w:rsid w:val="009724E0"/>
    <w:rsid w:val="009B2C9E"/>
    <w:rsid w:val="009E76DC"/>
    <w:rsid w:val="00A10DED"/>
    <w:rsid w:val="00A1745E"/>
    <w:rsid w:val="00A42400"/>
    <w:rsid w:val="00A45572"/>
    <w:rsid w:val="00A4663A"/>
    <w:rsid w:val="00A52B76"/>
    <w:rsid w:val="00AD27C8"/>
    <w:rsid w:val="00B52852"/>
    <w:rsid w:val="00B57FAE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E569D"/>
    <w:rsid w:val="00CF4609"/>
    <w:rsid w:val="00CF6005"/>
    <w:rsid w:val="00D12EF7"/>
    <w:rsid w:val="00D618EB"/>
    <w:rsid w:val="00D81110"/>
    <w:rsid w:val="00DB2782"/>
    <w:rsid w:val="00DF315B"/>
    <w:rsid w:val="00DF71CB"/>
    <w:rsid w:val="00E124A5"/>
    <w:rsid w:val="00E20AE8"/>
    <w:rsid w:val="00E333F8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Roberto Sanchez</cp:lastModifiedBy>
  <cp:revision>2</cp:revision>
  <cp:lastPrinted>2017-12-18T18:26:00Z</cp:lastPrinted>
  <dcterms:created xsi:type="dcterms:W3CDTF">2019-10-05T03:30:00Z</dcterms:created>
  <dcterms:modified xsi:type="dcterms:W3CDTF">2019-10-05T03:30:00Z</dcterms:modified>
</cp:coreProperties>
</file>